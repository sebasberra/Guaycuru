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DE" w:rsidRDefault="002F0016" w:rsidP="002F0016">
      <w:pPr>
        <w:pStyle w:val="Ttulo"/>
        <w:jc w:val="center"/>
      </w:pPr>
      <w:r>
        <w:t xml:space="preserve">PLANTILLA : </w:t>
      </w:r>
      <w:r w:rsidR="007B6158">
        <w:t>DOCUMENTO DE REQUERIMIENTOS SRS</w:t>
      </w:r>
    </w:p>
    <w:tbl>
      <w:tblPr>
        <w:tblStyle w:val="Listaclara-nfasis5"/>
        <w:tblpPr w:leftFromText="180" w:rightFromText="180" w:bottomFromText="200" w:vertAnchor="page" w:horzAnchor="margin" w:tblpXSpec="center" w:tblpY="3766"/>
        <w:tblW w:w="0" w:type="auto"/>
        <w:tblLook w:val="04A0"/>
      </w:tblPr>
      <w:tblGrid>
        <w:gridCol w:w="2197"/>
        <w:gridCol w:w="5613"/>
      </w:tblGrid>
      <w:tr w:rsidR="002F0016" w:rsidRPr="00F1713B" w:rsidTr="00DB385E">
        <w:trPr>
          <w:cnfStyle w:val="100000000000"/>
          <w:trHeight w:val="436"/>
        </w:trPr>
        <w:tc>
          <w:tcPr>
            <w:cnfStyle w:val="001000000000"/>
            <w:tcW w:w="2197" w:type="dxa"/>
            <w:hideMark/>
          </w:tcPr>
          <w:p w:rsidR="002F0016" w:rsidRPr="00F1713B" w:rsidRDefault="002F0016" w:rsidP="00DB385E">
            <w:pPr>
              <w:spacing w:after="120"/>
              <w:rPr>
                <w:rFonts w:cs="Arial"/>
                <w:b w:val="0"/>
                <w:sz w:val="24"/>
                <w:szCs w:val="24"/>
              </w:rPr>
            </w:pPr>
            <w:r w:rsidRPr="00F1713B">
              <w:rPr>
                <w:rFonts w:cs="Arial"/>
                <w:sz w:val="24"/>
                <w:szCs w:val="24"/>
              </w:rPr>
              <w:t>Proyecto</w:t>
            </w:r>
          </w:p>
        </w:tc>
        <w:tc>
          <w:tcPr>
            <w:tcW w:w="5613" w:type="dxa"/>
            <w:hideMark/>
          </w:tcPr>
          <w:p w:rsidR="002F0016" w:rsidRPr="00F1713B" w:rsidRDefault="002F0016" w:rsidP="00DB385E">
            <w:pPr>
              <w:cnfStyle w:val="10000000000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&lt;nombre proyecto&gt;</w:t>
            </w:r>
          </w:p>
        </w:tc>
      </w:tr>
      <w:tr w:rsidR="002F0016" w:rsidRPr="00F1713B" w:rsidTr="00DB385E">
        <w:trPr>
          <w:cnfStyle w:val="000000100000"/>
        </w:trPr>
        <w:tc>
          <w:tcPr>
            <w:cnfStyle w:val="001000000000"/>
            <w:tcW w:w="2197" w:type="dxa"/>
            <w:hideMark/>
          </w:tcPr>
          <w:p w:rsidR="002F0016" w:rsidRPr="00F1713B" w:rsidRDefault="002F0016" w:rsidP="00DB385E">
            <w:pPr>
              <w:spacing w:after="120"/>
              <w:rPr>
                <w:rFonts w:cs="Arial"/>
                <w:b w:val="0"/>
                <w:sz w:val="24"/>
                <w:szCs w:val="24"/>
              </w:rPr>
            </w:pPr>
            <w:r w:rsidRPr="00F1713B">
              <w:rPr>
                <w:rFonts w:cs="Arial"/>
                <w:sz w:val="24"/>
                <w:szCs w:val="24"/>
              </w:rPr>
              <w:t>Documento</w:t>
            </w:r>
          </w:p>
        </w:tc>
        <w:tc>
          <w:tcPr>
            <w:tcW w:w="5613" w:type="dxa"/>
            <w:hideMark/>
          </w:tcPr>
          <w:p w:rsidR="002F0016" w:rsidRPr="00F1713B" w:rsidRDefault="002F0016" w:rsidP="00DB385E">
            <w:pPr>
              <w:cnfStyle w:val="00000010000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&lt;nombre documento&gt;</w:t>
            </w:r>
          </w:p>
        </w:tc>
      </w:tr>
      <w:tr w:rsidR="002F0016" w:rsidRPr="00F1713B" w:rsidTr="00DB385E">
        <w:tc>
          <w:tcPr>
            <w:cnfStyle w:val="001000000000"/>
            <w:tcW w:w="2197" w:type="dxa"/>
            <w:hideMark/>
          </w:tcPr>
          <w:p w:rsidR="002F0016" w:rsidRPr="00F1713B" w:rsidRDefault="002F0016" w:rsidP="00DB385E">
            <w:pPr>
              <w:spacing w:after="120"/>
              <w:rPr>
                <w:rFonts w:cs="Arial"/>
                <w:b w:val="0"/>
                <w:sz w:val="24"/>
                <w:szCs w:val="24"/>
              </w:rPr>
            </w:pPr>
            <w:r w:rsidRPr="00F1713B">
              <w:rPr>
                <w:rFonts w:cs="Arial"/>
                <w:sz w:val="24"/>
                <w:szCs w:val="24"/>
              </w:rPr>
              <w:t>Grupo</w:t>
            </w:r>
          </w:p>
        </w:tc>
        <w:tc>
          <w:tcPr>
            <w:tcW w:w="5613" w:type="dxa"/>
            <w:hideMark/>
          </w:tcPr>
          <w:p w:rsidR="002F0016" w:rsidRPr="00F1713B" w:rsidRDefault="002F0016" w:rsidP="00DB385E">
            <w:pPr>
              <w:tabs>
                <w:tab w:val="left" w:pos="708"/>
                <w:tab w:val="center" w:pos="4252"/>
                <w:tab w:val="right" w:pos="8504"/>
              </w:tabs>
              <w:cnfStyle w:val="00000000000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&lt;nombre grupo&gt;</w:t>
            </w:r>
          </w:p>
        </w:tc>
      </w:tr>
      <w:tr w:rsidR="002F0016" w:rsidRPr="00F1713B" w:rsidTr="00DB385E">
        <w:trPr>
          <w:cnfStyle w:val="000000100000"/>
        </w:trPr>
        <w:tc>
          <w:tcPr>
            <w:cnfStyle w:val="001000000000"/>
            <w:tcW w:w="2197" w:type="dxa"/>
            <w:hideMark/>
          </w:tcPr>
          <w:p w:rsidR="002F0016" w:rsidRPr="00DE1550" w:rsidRDefault="002F0016" w:rsidP="00DB385E">
            <w:pPr>
              <w:spacing w:after="120"/>
              <w:rPr>
                <w:rFonts w:cs="Arial"/>
                <w:sz w:val="24"/>
                <w:szCs w:val="24"/>
              </w:rPr>
            </w:pPr>
            <w:r w:rsidRPr="00DE1550">
              <w:rPr>
                <w:rFonts w:cs="Arial"/>
                <w:sz w:val="24"/>
                <w:szCs w:val="24"/>
              </w:rPr>
              <w:t>Ciclo</w:t>
            </w:r>
          </w:p>
        </w:tc>
        <w:tc>
          <w:tcPr>
            <w:tcW w:w="5613" w:type="dxa"/>
            <w:hideMark/>
          </w:tcPr>
          <w:p w:rsidR="002F0016" w:rsidRPr="00DE1550" w:rsidRDefault="002F0016" w:rsidP="00DB385E">
            <w:pPr>
              <w:cnfStyle w:val="00000010000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&lt;ciclo de desarrollo&gt;</w:t>
            </w:r>
          </w:p>
        </w:tc>
      </w:tr>
    </w:tbl>
    <w:p w:rsidR="007B6158" w:rsidRDefault="007B6158" w:rsidP="007B6158">
      <w:pPr>
        <w:pStyle w:val="Ttulo1"/>
        <w:jc w:val="both"/>
      </w:pPr>
    </w:p>
    <w:tbl>
      <w:tblPr>
        <w:tblStyle w:val="Listaclara-nfasis5"/>
        <w:tblpPr w:leftFromText="141" w:rightFromText="141" w:vertAnchor="text" w:horzAnchor="margin" w:tblpY="25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F0016" w:rsidTr="002F0016">
        <w:trPr>
          <w:cnfStyle w:val="100000000000"/>
        </w:trPr>
        <w:tc>
          <w:tcPr>
            <w:cnfStyle w:val="001000000000"/>
            <w:tcW w:w="2244" w:type="dxa"/>
          </w:tcPr>
          <w:p w:rsidR="002F0016" w:rsidRDefault="002F0016" w:rsidP="002F0016">
            <w:r>
              <w:t>Fecha</w:t>
            </w:r>
          </w:p>
        </w:tc>
        <w:tc>
          <w:tcPr>
            <w:tcW w:w="2244" w:type="dxa"/>
          </w:tcPr>
          <w:p w:rsidR="002F0016" w:rsidRDefault="002F0016" w:rsidP="002F0016">
            <w:pPr>
              <w:cnfStyle w:val="100000000000"/>
            </w:pPr>
            <w:r>
              <w:t>Versión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100000000000"/>
            </w:pPr>
            <w:r>
              <w:t>Descripción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100000000000"/>
            </w:pPr>
            <w:r>
              <w:t>Autor</w:t>
            </w:r>
          </w:p>
        </w:tc>
      </w:tr>
      <w:tr w:rsidR="002F0016" w:rsidTr="002F0016">
        <w:trPr>
          <w:cnfStyle w:val="000000100000"/>
        </w:trPr>
        <w:tc>
          <w:tcPr>
            <w:cnfStyle w:val="001000000000"/>
            <w:tcW w:w="2244" w:type="dxa"/>
          </w:tcPr>
          <w:p w:rsidR="002F0016" w:rsidRDefault="002F0016" w:rsidP="002F0016">
            <w:r>
              <w:t>Dia/mes/año</w:t>
            </w:r>
          </w:p>
        </w:tc>
        <w:tc>
          <w:tcPr>
            <w:tcW w:w="2244" w:type="dxa"/>
          </w:tcPr>
          <w:p w:rsidR="002F0016" w:rsidRDefault="002F0016" w:rsidP="002F0016">
            <w:pPr>
              <w:cnfStyle w:val="000000100000"/>
            </w:pPr>
            <w:r>
              <w:t>1.0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000000100000"/>
            </w:pPr>
            <w:r>
              <w:t>SRS</w:t>
            </w:r>
            <w:r>
              <w:t xml:space="preserve"> 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000000100000"/>
            </w:pPr>
            <w:r>
              <w:t>Nombre Autor</w:t>
            </w:r>
          </w:p>
        </w:tc>
      </w:tr>
      <w:tr w:rsidR="002F0016" w:rsidTr="002F0016">
        <w:tc>
          <w:tcPr>
            <w:cnfStyle w:val="001000000000"/>
            <w:tcW w:w="2244" w:type="dxa"/>
          </w:tcPr>
          <w:p w:rsidR="002F0016" w:rsidRDefault="002F0016" w:rsidP="002F0016"/>
        </w:tc>
        <w:tc>
          <w:tcPr>
            <w:tcW w:w="2244" w:type="dxa"/>
          </w:tcPr>
          <w:p w:rsidR="002F0016" w:rsidRDefault="002F0016" w:rsidP="002F0016">
            <w:pPr>
              <w:cnfStyle w:val="000000000000"/>
            </w:pPr>
            <w:r>
              <w:t>1.1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000000000000"/>
            </w:pPr>
            <w:r>
              <w:t>Revisión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000000000000"/>
            </w:pPr>
          </w:p>
        </w:tc>
      </w:tr>
      <w:tr w:rsidR="002F0016" w:rsidTr="002F0016">
        <w:trPr>
          <w:cnfStyle w:val="000000100000"/>
        </w:trPr>
        <w:tc>
          <w:tcPr>
            <w:cnfStyle w:val="001000000000"/>
            <w:tcW w:w="2244" w:type="dxa"/>
          </w:tcPr>
          <w:p w:rsidR="002F0016" w:rsidRDefault="002F0016" w:rsidP="002F0016"/>
        </w:tc>
        <w:tc>
          <w:tcPr>
            <w:tcW w:w="2244" w:type="dxa"/>
          </w:tcPr>
          <w:p w:rsidR="002F0016" w:rsidRDefault="002F0016" w:rsidP="002F0016">
            <w:pPr>
              <w:cnfStyle w:val="000000100000"/>
            </w:pPr>
            <w:r>
              <w:t>1.2</w:t>
            </w:r>
          </w:p>
        </w:tc>
        <w:tc>
          <w:tcPr>
            <w:tcW w:w="2245" w:type="dxa"/>
          </w:tcPr>
          <w:p w:rsidR="002F0016" w:rsidRDefault="002F0016" w:rsidP="002F0016">
            <w:pPr>
              <w:cnfStyle w:val="000000100000"/>
            </w:pPr>
          </w:p>
        </w:tc>
        <w:tc>
          <w:tcPr>
            <w:tcW w:w="2245" w:type="dxa"/>
          </w:tcPr>
          <w:p w:rsidR="002F0016" w:rsidRDefault="002F0016" w:rsidP="002F0016">
            <w:pPr>
              <w:cnfStyle w:val="000000100000"/>
            </w:pPr>
          </w:p>
        </w:tc>
      </w:tr>
      <w:tr w:rsidR="002F0016" w:rsidTr="002F0016">
        <w:tc>
          <w:tcPr>
            <w:cnfStyle w:val="001000000000"/>
            <w:tcW w:w="2244" w:type="dxa"/>
          </w:tcPr>
          <w:p w:rsidR="002F0016" w:rsidRDefault="002F0016" w:rsidP="002F0016"/>
        </w:tc>
        <w:tc>
          <w:tcPr>
            <w:tcW w:w="2244" w:type="dxa"/>
          </w:tcPr>
          <w:p w:rsidR="002F0016" w:rsidRDefault="002F0016" w:rsidP="002F0016">
            <w:pPr>
              <w:cnfStyle w:val="000000000000"/>
            </w:pPr>
          </w:p>
        </w:tc>
        <w:tc>
          <w:tcPr>
            <w:tcW w:w="2245" w:type="dxa"/>
          </w:tcPr>
          <w:p w:rsidR="002F0016" w:rsidRDefault="002F0016" w:rsidP="002F0016">
            <w:pPr>
              <w:cnfStyle w:val="000000000000"/>
            </w:pPr>
          </w:p>
        </w:tc>
        <w:tc>
          <w:tcPr>
            <w:tcW w:w="2245" w:type="dxa"/>
          </w:tcPr>
          <w:p w:rsidR="002F0016" w:rsidRDefault="002F0016" w:rsidP="002F0016">
            <w:pPr>
              <w:cnfStyle w:val="000000000000"/>
            </w:pPr>
          </w:p>
        </w:tc>
      </w:tr>
    </w:tbl>
    <w:p w:rsidR="002F0016" w:rsidRDefault="002F0016" w:rsidP="002F0016"/>
    <w:p w:rsidR="002F0016" w:rsidRDefault="002F0016" w:rsidP="002F0016"/>
    <w:p w:rsidR="002F0016" w:rsidRDefault="002F0016" w:rsidP="002F0016"/>
    <w:p w:rsidR="002F0016" w:rsidRDefault="002F0016" w:rsidP="002F0016"/>
    <w:p w:rsidR="002F0016" w:rsidRDefault="002F0016" w:rsidP="002F0016"/>
    <w:p w:rsidR="002F0016" w:rsidRDefault="002F0016" w:rsidP="002F0016"/>
    <w:p w:rsidR="002F0016" w:rsidRDefault="002F0016" w:rsidP="002F0016"/>
    <w:p w:rsidR="002F0016" w:rsidRDefault="002F0016" w:rsidP="002F0016"/>
    <w:p w:rsidR="002F0016" w:rsidRDefault="002F0016" w:rsidP="002F0016"/>
    <w:p w:rsidR="002F0016" w:rsidRPr="002F0016" w:rsidRDefault="002F0016" w:rsidP="002F0016"/>
    <w:p w:rsidR="002F0016" w:rsidRDefault="002F0016" w:rsidP="002F0016"/>
    <w:p w:rsidR="002F0016" w:rsidRDefault="002F0016" w:rsidP="002F0016"/>
    <w:p w:rsidR="002F0016" w:rsidRPr="002F0016" w:rsidRDefault="002F0016" w:rsidP="002F0016"/>
    <w:p w:rsidR="007B6158" w:rsidRPr="00865B66" w:rsidRDefault="007B6158" w:rsidP="007B6158">
      <w:pPr>
        <w:pStyle w:val="Ttulo1"/>
        <w:jc w:val="both"/>
      </w:pPr>
      <w:r w:rsidRPr="00865B66">
        <w:t>Introducción</w:t>
      </w:r>
    </w:p>
    <w:p w:rsidR="007B6158" w:rsidRPr="00865B66" w:rsidRDefault="007B6158" w:rsidP="007B6158">
      <w:pPr>
        <w:jc w:val="both"/>
      </w:pPr>
    </w:p>
    <w:p w:rsidR="007B6158" w:rsidRDefault="007B6158" w:rsidP="00680416">
      <w:pPr>
        <w:ind w:firstLine="708"/>
        <w:jc w:val="both"/>
        <w:rPr>
          <w:rStyle w:val="nfasisintenso"/>
          <w:sz w:val="24"/>
          <w:szCs w:val="24"/>
        </w:rPr>
      </w:pPr>
      <w:r w:rsidRPr="00865B66">
        <w:rPr>
          <w:rStyle w:val="nfasisintenso"/>
          <w:sz w:val="24"/>
          <w:szCs w:val="24"/>
        </w:rPr>
        <w:t>Contexto</w:t>
      </w:r>
    </w:p>
    <w:p w:rsidR="002F0016" w:rsidRPr="00680416" w:rsidRDefault="00680416" w:rsidP="007B6158">
      <w:pPr>
        <w:jc w:val="both"/>
        <w:rPr>
          <w:rStyle w:val="nfasisintenso"/>
          <w:color w:val="FF0000"/>
          <w:sz w:val="24"/>
          <w:szCs w:val="24"/>
        </w:rPr>
      </w:pPr>
      <w:r>
        <w:rPr>
          <w:rStyle w:val="nfasisintenso"/>
          <w:sz w:val="24"/>
          <w:szCs w:val="24"/>
        </w:rPr>
        <w:tab/>
      </w:r>
      <w:r w:rsidRPr="00680416">
        <w:rPr>
          <w:rStyle w:val="nfasisintenso"/>
          <w:color w:val="FF0000"/>
          <w:sz w:val="24"/>
          <w:szCs w:val="24"/>
        </w:rPr>
        <w:t xml:space="preserve">&lt;en el que se desenvuelve el </w:t>
      </w:r>
      <w:r>
        <w:rPr>
          <w:rStyle w:val="nfasisintenso"/>
          <w:color w:val="FF0000"/>
          <w:sz w:val="24"/>
          <w:szCs w:val="24"/>
        </w:rPr>
        <w:t>producto</w:t>
      </w:r>
      <w:r w:rsidRPr="00680416">
        <w:rPr>
          <w:rStyle w:val="nfasisintenso"/>
          <w:color w:val="FF0000"/>
          <w:sz w:val="24"/>
          <w:szCs w:val="24"/>
        </w:rPr>
        <w:t>&gt;</w:t>
      </w:r>
    </w:p>
    <w:p w:rsidR="007B6158" w:rsidRDefault="007B6158" w:rsidP="00680416">
      <w:pPr>
        <w:pStyle w:val="Ttulo3"/>
        <w:spacing w:before="0" w:after="280" w:afterAutospacing="1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65B66">
        <w:rPr>
          <w:rFonts w:asciiTheme="minorHAnsi" w:hAnsiTheme="minorHAnsi" w:cstheme="minorHAnsi"/>
          <w:sz w:val="24"/>
          <w:szCs w:val="24"/>
        </w:rPr>
        <w:t xml:space="preserve">Propósito </w:t>
      </w:r>
    </w:p>
    <w:p w:rsidR="00680416" w:rsidRPr="00680416" w:rsidRDefault="00680416" w:rsidP="00680416">
      <w:pPr>
        <w:ind w:firstLine="708"/>
        <w:rPr>
          <w:b/>
          <w:i/>
          <w:color w:val="FF0000"/>
        </w:rPr>
      </w:pPr>
      <w:r w:rsidRPr="00680416">
        <w:rPr>
          <w:b/>
          <w:i/>
          <w:color w:val="FF0000"/>
        </w:rPr>
        <w:t>&lt;propósito a lograr con el producto&gt;</w:t>
      </w:r>
    </w:p>
    <w:p w:rsidR="007B6158" w:rsidRDefault="007B6158" w:rsidP="007B6158">
      <w:pPr>
        <w:pStyle w:val="Div"/>
        <w:spacing w:after="280" w:afterAutospacing="1"/>
        <w:jc w:val="both"/>
        <w:rPr>
          <w:rFonts w:asciiTheme="minorHAnsi" w:hAnsiTheme="minorHAnsi" w:cstheme="minorHAnsi"/>
          <w:sz w:val="24"/>
          <w:lang w:val="es-CO"/>
        </w:rPr>
      </w:pPr>
    </w:p>
    <w:p w:rsidR="007B6158" w:rsidRPr="00865B66" w:rsidRDefault="007B6158" w:rsidP="007B6158">
      <w:pPr>
        <w:pStyle w:val="Ttulo1"/>
      </w:pPr>
      <w:r w:rsidRPr="00865B66">
        <w:t>Identificación de usuarios participantes</w:t>
      </w:r>
    </w:p>
    <w:p w:rsidR="007B6158" w:rsidRPr="00865B66" w:rsidRDefault="007B6158" w:rsidP="007B6158">
      <w:pPr>
        <w:jc w:val="both"/>
        <w:rPr>
          <w:sz w:val="24"/>
          <w:szCs w:val="24"/>
        </w:rPr>
      </w:pPr>
    </w:p>
    <w:p w:rsidR="007B6158" w:rsidRPr="00865B66" w:rsidRDefault="007B6158" w:rsidP="00680416">
      <w:pPr>
        <w:ind w:firstLine="708"/>
        <w:jc w:val="both"/>
        <w:rPr>
          <w:rStyle w:val="nfasisintenso"/>
          <w:sz w:val="24"/>
          <w:szCs w:val="24"/>
        </w:rPr>
      </w:pPr>
      <w:r w:rsidRPr="00865B66">
        <w:rPr>
          <w:rStyle w:val="nfasisintenso"/>
          <w:sz w:val="24"/>
          <w:szCs w:val="24"/>
        </w:rPr>
        <w:t>Administrador del sistema</w:t>
      </w:r>
    </w:p>
    <w:p w:rsidR="007B6158" w:rsidRPr="002F0016" w:rsidRDefault="007B6158" w:rsidP="00680416">
      <w:pPr>
        <w:pStyle w:val="Ul"/>
        <w:spacing w:after="280" w:afterAutospacing="1"/>
        <w:ind w:firstLine="708"/>
        <w:jc w:val="both"/>
        <w:rPr>
          <w:rFonts w:asciiTheme="minorHAnsi" w:hAnsiTheme="minorHAnsi" w:cstheme="minorHAnsi"/>
          <w:i/>
          <w:color w:val="FF0000"/>
          <w:sz w:val="24"/>
          <w:lang w:val="es-CO"/>
        </w:rPr>
      </w:pPr>
      <w:r w:rsidRPr="002F0016">
        <w:rPr>
          <w:rFonts w:asciiTheme="minorHAnsi" w:hAnsiTheme="minorHAnsi" w:cstheme="minorHAnsi"/>
          <w:i/>
          <w:color w:val="FF0000"/>
          <w:sz w:val="24"/>
          <w:lang w:val="es-CO"/>
        </w:rPr>
        <w:t>Persona encargados del manejo y administración</w:t>
      </w:r>
      <w:r w:rsidR="002F0016" w:rsidRPr="002F0016">
        <w:rPr>
          <w:rFonts w:asciiTheme="minorHAnsi" w:hAnsiTheme="minorHAnsi" w:cstheme="minorHAnsi"/>
          <w:i/>
          <w:color w:val="FF0000"/>
          <w:sz w:val="24"/>
          <w:lang w:val="es-CO"/>
        </w:rPr>
        <w:t xml:space="preserve"> del sistema</w:t>
      </w:r>
      <w:r w:rsidRPr="002F0016">
        <w:rPr>
          <w:rFonts w:asciiTheme="minorHAnsi" w:hAnsiTheme="minorHAnsi" w:cstheme="minorHAnsi"/>
          <w:i/>
          <w:color w:val="FF0000"/>
          <w:sz w:val="24"/>
          <w:lang w:val="es-CO"/>
        </w:rPr>
        <w:t xml:space="preserve"> </w:t>
      </w:r>
    </w:p>
    <w:p w:rsidR="007B6158" w:rsidRPr="00865B66" w:rsidRDefault="007B6158" w:rsidP="00680416">
      <w:pPr>
        <w:ind w:firstLine="708"/>
        <w:jc w:val="both"/>
        <w:rPr>
          <w:rStyle w:val="nfasisintenso"/>
          <w:sz w:val="24"/>
          <w:szCs w:val="24"/>
        </w:rPr>
      </w:pPr>
      <w:r w:rsidRPr="00865B66">
        <w:rPr>
          <w:rStyle w:val="nfasisintenso"/>
          <w:sz w:val="24"/>
          <w:szCs w:val="24"/>
        </w:rPr>
        <w:t>Beneficiario</w:t>
      </w:r>
    </w:p>
    <w:p w:rsidR="007B6158" w:rsidRPr="00865B66" w:rsidRDefault="007B6158" w:rsidP="00680416">
      <w:pPr>
        <w:pStyle w:val="Div"/>
        <w:spacing w:after="280" w:afterAutospacing="1"/>
        <w:ind w:firstLine="708"/>
        <w:jc w:val="both"/>
        <w:rPr>
          <w:rFonts w:asciiTheme="minorHAnsi" w:hAnsiTheme="minorHAnsi" w:cstheme="minorHAnsi"/>
          <w:sz w:val="24"/>
          <w:lang w:val="es-CO"/>
        </w:rPr>
      </w:pPr>
      <w:r w:rsidRPr="002F0016">
        <w:rPr>
          <w:rFonts w:asciiTheme="minorHAnsi" w:hAnsiTheme="minorHAnsi" w:cstheme="minorHAnsi"/>
          <w:i/>
          <w:color w:val="FF0000"/>
          <w:sz w:val="24"/>
          <w:lang w:val="es-CO"/>
        </w:rPr>
        <w:t>Individuo al que va dirigido el producto</w:t>
      </w:r>
      <w:r w:rsidRPr="00865B66">
        <w:rPr>
          <w:rFonts w:asciiTheme="minorHAnsi" w:hAnsiTheme="minorHAnsi" w:cstheme="minorHAnsi"/>
          <w:sz w:val="24"/>
          <w:lang w:val="es-CO"/>
        </w:rPr>
        <w:t xml:space="preserve"> </w:t>
      </w:r>
    </w:p>
    <w:p w:rsidR="007B6158" w:rsidRPr="00680416" w:rsidRDefault="007B6158" w:rsidP="00680416">
      <w:pPr>
        <w:pStyle w:val="Ttulo1"/>
        <w:rPr>
          <w:rStyle w:val="nfasisintenso"/>
          <w:b/>
          <w:bCs/>
          <w:i w:val="0"/>
          <w:iCs w:val="0"/>
          <w:color w:val="365F91" w:themeColor="accent1" w:themeShade="BF"/>
        </w:rPr>
      </w:pPr>
      <w:r w:rsidRPr="00680416">
        <w:rPr>
          <w:rStyle w:val="nfasisintenso"/>
          <w:b/>
          <w:bCs/>
          <w:i w:val="0"/>
          <w:iCs w:val="0"/>
          <w:color w:val="365F91" w:themeColor="accent1" w:themeShade="BF"/>
        </w:rPr>
        <w:t>Objetivos y Alcance del sistema</w:t>
      </w:r>
    </w:p>
    <w:p w:rsidR="007B6158" w:rsidRDefault="007B6158" w:rsidP="007B6158">
      <w:pPr>
        <w:jc w:val="both"/>
      </w:pPr>
    </w:p>
    <w:p w:rsidR="00680416" w:rsidRPr="00680416" w:rsidRDefault="00680416" w:rsidP="00680416">
      <w:pPr>
        <w:ind w:firstLine="708"/>
        <w:jc w:val="both"/>
        <w:rPr>
          <w:rStyle w:val="nfasisintenso"/>
          <w:color w:val="FF0000"/>
          <w:sz w:val="24"/>
          <w:szCs w:val="24"/>
        </w:rPr>
      </w:pPr>
      <w:r w:rsidRPr="00680416">
        <w:rPr>
          <w:rStyle w:val="nfasisintenso"/>
          <w:color w:val="FF0000"/>
          <w:sz w:val="24"/>
          <w:szCs w:val="24"/>
        </w:rPr>
        <w:t>&lt;objetivos y alcances del producto&gt;</w:t>
      </w:r>
    </w:p>
    <w:p w:rsidR="00680416" w:rsidRDefault="00680416" w:rsidP="007B6158">
      <w:pPr>
        <w:jc w:val="both"/>
      </w:pPr>
    </w:p>
    <w:p w:rsidR="007B6158" w:rsidRDefault="007B6158" w:rsidP="00680416">
      <w:pPr>
        <w:ind w:firstLine="708"/>
        <w:jc w:val="both"/>
        <w:rPr>
          <w:rStyle w:val="nfasisintenso"/>
          <w:sz w:val="24"/>
          <w:szCs w:val="24"/>
        </w:rPr>
      </w:pPr>
      <w:r w:rsidRPr="00865B66">
        <w:rPr>
          <w:rStyle w:val="nfasisintenso"/>
          <w:sz w:val="24"/>
          <w:szCs w:val="24"/>
        </w:rPr>
        <w:t>Descripción General</w:t>
      </w:r>
    </w:p>
    <w:p w:rsidR="00680416" w:rsidRPr="00680416" w:rsidRDefault="00680416" w:rsidP="00680416">
      <w:pPr>
        <w:pStyle w:val="Div"/>
        <w:jc w:val="both"/>
        <w:rPr>
          <w:rFonts w:asciiTheme="minorHAnsi" w:hAnsiTheme="minorHAnsi" w:cstheme="minorHAnsi"/>
          <w:b/>
          <w:i/>
          <w:color w:val="FF0000"/>
          <w:sz w:val="24"/>
          <w:lang w:val="es-CO"/>
        </w:rPr>
      </w:pPr>
      <w:r w:rsidRPr="00680416">
        <w:rPr>
          <w:rFonts w:asciiTheme="minorHAnsi" w:hAnsiTheme="minorHAnsi" w:cstheme="minorHAnsi"/>
          <w:b/>
          <w:i/>
          <w:color w:val="FF0000"/>
          <w:sz w:val="24"/>
          <w:lang w:val="es-CO"/>
        </w:rPr>
        <w:t>&lt;</w:t>
      </w:r>
      <w:r w:rsidRPr="00680416">
        <w:rPr>
          <w:rFonts w:asciiTheme="minorHAnsi" w:hAnsiTheme="minorHAnsi" w:cstheme="minorHAnsi"/>
          <w:b/>
          <w:i/>
          <w:color w:val="FF0000"/>
          <w:sz w:val="24"/>
          <w:lang w:val="es-CO"/>
        </w:rPr>
        <w:t>Esta sección nos presenta una descripción general del sistema con el fin de conocer las  funciones que debe soportar, los datos asociados, las restricciones impuestas y cualquier otro factor que pueda influi</w:t>
      </w:r>
      <w:r w:rsidRPr="00680416">
        <w:rPr>
          <w:rFonts w:asciiTheme="minorHAnsi" w:hAnsiTheme="minorHAnsi" w:cstheme="minorHAnsi"/>
          <w:b/>
          <w:i/>
          <w:color w:val="FF0000"/>
          <w:sz w:val="24"/>
          <w:lang w:val="es-CO"/>
        </w:rPr>
        <w:t>r en la construcción del mismo&gt;</w:t>
      </w:r>
    </w:p>
    <w:p w:rsidR="00680416" w:rsidRDefault="00680416" w:rsidP="00680416">
      <w:pPr>
        <w:ind w:firstLine="708"/>
        <w:jc w:val="both"/>
        <w:rPr>
          <w:rStyle w:val="nfasisintenso"/>
          <w:sz w:val="24"/>
          <w:szCs w:val="24"/>
        </w:rPr>
      </w:pPr>
    </w:p>
    <w:p w:rsidR="007B6158" w:rsidRPr="00865B66" w:rsidRDefault="007B6158" w:rsidP="002F0016">
      <w:pPr>
        <w:pStyle w:val="Li"/>
        <w:spacing w:after="280" w:afterAutospacing="1"/>
        <w:ind w:left="720"/>
        <w:jc w:val="both"/>
        <w:rPr>
          <w:rFonts w:asciiTheme="minorHAnsi" w:hAnsiTheme="minorHAnsi" w:cstheme="minorHAnsi"/>
          <w:sz w:val="24"/>
          <w:lang w:val="es-CO"/>
        </w:rPr>
      </w:pPr>
    </w:p>
    <w:p w:rsidR="007B6158" w:rsidRDefault="007B6158" w:rsidP="00680416">
      <w:pPr>
        <w:pStyle w:val="Ttulo1"/>
        <w:rPr>
          <w:rStyle w:val="nfasisintenso"/>
          <w:b/>
          <w:bCs/>
          <w:i w:val="0"/>
          <w:iCs w:val="0"/>
          <w:color w:val="365F91" w:themeColor="accent1" w:themeShade="BF"/>
        </w:rPr>
      </w:pPr>
      <w:r w:rsidRPr="00680416">
        <w:rPr>
          <w:rStyle w:val="nfasisintenso"/>
          <w:b/>
          <w:bCs/>
          <w:i w:val="0"/>
          <w:iCs w:val="0"/>
          <w:color w:val="365F91" w:themeColor="accent1" w:themeShade="BF"/>
        </w:rPr>
        <w:lastRenderedPageBreak/>
        <w:t>Requisitos Funcionales</w:t>
      </w:r>
    </w:p>
    <w:p w:rsidR="00825AAB" w:rsidRPr="00825AAB" w:rsidRDefault="00825AAB" w:rsidP="00825AAB"/>
    <w:p w:rsidR="00680416" w:rsidRPr="00825AAB" w:rsidRDefault="00680416" w:rsidP="007B6158">
      <w:pPr>
        <w:jc w:val="both"/>
        <w:rPr>
          <w:rStyle w:val="nfasisintenso"/>
          <w:color w:val="FF0000"/>
        </w:rPr>
      </w:pPr>
      <w:r w:rsidRPr="00825AAB">
        <w:rPr>
          <w:rStyle w:val="nfasisintenso"/>
          <w:color w:val="FF0000"/>
        </w:rPr>
        <w:t>&lt;gestiones a realizar con el producto ejemplo</w:t>
      </w:r>
    </w:p>
    <w:p w:rsidR="00680416" w:rsidRPr="00825AAB" w:rsidRDefault="00825AAB" w:rsidP="00825AAB">
      <w:pPr>
        <w:pStyle w:val="Prrafodelista"/>
        <w:numPr>
          <w:ilvl w:val="0"/>
          <w:numId w:val="4"/>
        </w:numPr>
        <w:jc w:val="both"/>
        <w:rPr>
          <w:rStyle w:val="nfasisintenso"/>
          <w:color w:val="FF0000"/>
          <w:sz w:val="24"/>
          <w:szCs w:val="24"/>
        </w:rPr>
      </w:pPr>
      <w:r>
        <w:rPr>
          <w:rStyle w:val="nfasisintenso"/>
          <w:color w:val="FF0000"/>
          <w:sz w:val="24"/>
          <w:szCs w:val="24"/>
        </w:rPr>
        <w:t>Nombre de la Gestión</w:t>
      </w:r>
    </w:p>
    <w:p w:rsidR="00825AAB" w:rsidRPr="00825AAB" w:rsidRDefault="00825AAB" w:rsidP="00825AAB">
      <w:pPr>
        <w:pStyle w:val="Div"/>
        <w:ind w:left="720"/>
        <w:rPr>
          <w:rFonts w:asciiTheme="minorHAnsi" w:hAnsiTheme="minorHAnsi" w:cstheme="minorHAnsi"/>
          <w:color w:val="FF0000"/>
          <w:sz w:val="24"/>
          <w:lang w:val="es-CO"/>
        </w:rPr>
      </w:pPr>
      <w:r w:rsidRPr="00825AAB">
        <w:rPr>
          <w:rFonts w:asciiTheme="minorHAnsi" w:hAnsiTheme="minorHAnsi" w:cstheme="minorHAnsi"/>
          <w:b/>
          <w:color w:val="FF0000"/>
          <w:sz w:val="24"/>
          <w:lang w:val="es-CO"/>
        </w:rPr>
        <w:t>Introducción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 xml:space="preserve">: 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>introducción de lo realizado por el requisito</w:t>
      </w:r>
    </w:p>
    <w:p w:rsidR="00825AAB" w:rsidRPr="00825AAB" w:rsidRDefault="00825AAB" w:rsidP="00825AAB">
      <w:pPr>
        <w:pStyle w:val="Div"/>
        <w:ind w:left="720"/>
        <w:rPr>
          <w:rFonts w:asciiTheme="minorHAnsi" w:hAnsiTheme="minorHAnsi" w:cstheme="minorHAnsi"/>
          <w:color w:val="FF0000"/>
          <w:sz w:val="24"/>
          <w:lang w:val="es-CO"/>
        </w:rPr>
      </w:pPr>
      <w:r w:rsidRPr="00825AAB">
        <w:rPr>
          <w:rFonts w:asciiTheme="minorHAnsi" w:hAnsiTheme="minorHAnsi" w:cstheme="minorHAnsi"/>
          <w:b/>
          <w:color w:val="FF0000"/>
          <w:sz w:val="24"/>
          <w:lang w:val="es-CO"/>
        </w:rPr>
        <w:t>Entrada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 xml:space="preserve">: 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>datos de entrada</w:t>
      </w:r>
    </w:p>
    <w:p w:rsidR="00825AAB" w:rsidRPr="00825AAB" w:rsidRDefault="00825AAB" w:rsidP="00825AAB">
      <w:pPr>
        <w:pStyle w:val="Div"/>
        <w:ind w:left="720"/>
        <w:rPr>
          <w:rFonts w:asciiTheme="minorHAnsi" w:hAnsiTheme="minorHAnsi" w:cstheme="minorHAnsi"/>
          <w:color w:val="FF0000"/>
          <w:sz w:val="24"/>
          <w:lang w:val="es-CO"/>
        </w:rPr>
      </w:pPr>
      <w:r w:rsidRPr="00825AAB">
        <w:rPr>
          <w:rFonts w:asciiTheme="minorHAnsi" w:hAnsiTheme="minorHAnsi" w:cstheme="minorHAnsi"/>
          <w:b/>
          <w:color w:val="FF0000"/>
          <w:sz w:val="24"/>
          <w:lang w:val="es-CO"/>
        </w:rPr>
        <w:t>Proceso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>: proceso realizado por el requisito</w:t>
      </w:r>
    </w:p>
    <w:p w:rsidR="007B6158" w:rsidRPr="00825AAB" w:rsidRDefault="00825AAB" w:rsidP="00825AAB">
      <w:pPr>
        <w:pStyle w:val="Div"/>
        <w:ind w:left="360" w:firstLine="348"/>
        <w:rPr>
          <w:rStyle w:val="nfasisintenso"/>
          <w:color w:val="FF0000"/>
        </w:rPr>
      </w:pPr>
      <w:r w:rsidRPr="00825AAB">
        <w:rPr>
          <w:rFonts w:asciiTheme="minorHAnsi" w:hAnsiTheme="minorHAnsi" w:cstheme="minorHAnsi"/>
          <w:b/>
          <w:color w:val="FF0000"/>
          <w:sz w:val="24"/>
          <w:lang w:val="es-CO"/>
        </w:rPr>
        <w:t>Salida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 xml:space="preserve">: </w:t>
      </w:r>
      <w:r w:rsidRPr="00825AAB">
        <w:rPr>
          <w:rFonts w:asciiTheme="minorHAnsi" w:hAnsiTheme="minorHAnsi" w:cstheme="minorHAnsi"/>
          <w:color w:val="FF0000"/>
          <w:sz w:val="24"/>
          <w:lang w:val="es-CO"/>
        </w:rPr>
        <w:t>datos de salida</w:t>
      </w:r>
      <w:r w:rsidR="00680416" w:rsidRPr="00825AAB">
        <w:rPr>
          <w:rStyle w:val="nfasisintenso"/>
          <w:color w:val="FF0000"/>
        </w:rPr>
        <w:t>&gt;</w:t>
      </w:r>
    </w:p>
    <w:p w:rsidR="00680416" w:rsidRPr="00865B66" w:rsidRDefault="00680416" w:rsidP="007B6158">
      <w:pPr>
        <w:jc w:val="both"/>
        <w:rPr>
          <w:rStyle w:val="nfasisintenso"/>
        </w:rPr>
      </w:pPr>
    </w:p>
    <w:p w:rsidR="007B6158" w:rsidRPr="00680416" w:rsidRDefault="007B6158" w:rsidP="00680416">
      <w:pPr>
        <w:pStyle w:val="Ttulo1"/>
        <w:rPr>
          <w:rStyle w:val="nfasisintenso"/>
          <w:b/>
          <w:bCs/>
          <w:i w:val="0"/>
          <w:iCs w:val="0"/>
          <w:color w:val="365F91" w:themeColor="accent1" w:themeShade="BF"/>
        </w:rPr>
      </w:pPr>
      <w:r w:rsidRPr="00680416">
        <w:rPr>
          <w:rStyle w:val="nfasisintenso"/>
          <w:b/>
          <w:bCs/>
          <w:i w:val="0"/>
          <w:iCs w:val="0"/>
          <w:color w:val="365F91" w:themeColor="accent1" w:themeShade="BF"/>
        </w:rPr>
        <w:t>Requisitos de Usuario y Tecnológicos</w:t>
      </w:r>
    </w:p>
    <w:p w:rsidR="007B6158" w:rsidRPr="00865B66" w:rsidRDefault="007B6158" w:rsidP="007B6158"/>
    <w:p w:rsidR="007B6158" w:rsidRDefault="007B6158" w:rsidP="00680416">
      <w:pPr>
        <w:ind w:left="708"/>
        <w:rPr>
          <w:rStyle w:val="nfasisintenso"/>
          <w:sz w:val="24"/>
          <w:szCs w:val="24"/>
        </w:rPr>
      </w:pPr>
      <w:r w:rsidRPr="00865B66">
        <w:rPr>
          <w:rStyle w:val="nfasisintenso"/>
          <w:sz w:val="24"/>
          <w:szCs w:val="24"/>
        </w:rPr>
        <w:t>Requisitos de usuario</w:t>
      </w:r>
    </w:p>
    <w:p w:rsidR="00825AAB" w:rsidRPr="00865B66" w:rsidRDefault="00825AAB" w:rsidP="00680416">
      <w:pPr>
        <w:ind w:left="708"/>
        <w:rPr>
          <w:rStyle w:val="nfasisintenso"/>
          <w:sz w:val="24"/>
          <w:szCs w:val="24"/>
        </w:rPr>
      </w:pPr>
    </w:p>
    <w:p w:rsidR="007B6158" w:rsidRPr="00865B66" w:rsidRDefault="007B6158" w:rsidP="00680416">
      <w:pPr>
        <w:pStyle w:val="Div"/>
        <w:spacing w:after="280" w:afterAutospacing="1"/>
        <w:ind w:left="708"/>
        <w:rPr>
          <w:rStyle w:val="nfasisintenso"/>
          <w:rFonts w:asciiTheme="minorHAnsi" w:hAnsiTheme="minorHAnsi" w:cstheme="minorHAnsi"/>
          <w:sz w:val="24"/>
          <w:lang w:val="es-CO"/>
        </w:rPr>
      </w:pPr>
      <w:r w:rsidRPr="00865B66">
        <w:rPr>
          <w:rStyle w:val="nfasisintenso"/>
          <w:rFonts w:asciiTheme="minorHAnsi" w:hAnsiTheme="minorHAnsi" w:cstheme="minorHAnsi"/>
          <w:sz w:val="24"/>
          <w:lang w:val="es-CO"/>
        </w:rPr>
        <w:t> Requisitos tecnológicos</w:t>
      </w:r>
    </w:p>
    <w:sectPr w:rsidR="007B6158" w:rsidRPr="00865B66" w:rsidSect="009C55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BF1" w:rsidRDefault="00260BF1" w:rsidP="002F0016">
      <w:pPr>
        <w:spacing w:after="0" w:line="240" w:lineRule="auto"/>
      </w:pPr>
      <w:r>
        <w:separator/>
      </w:r>
    </w:p>
  </w:endnote>
  <w:endnote w:type="continuationSeparator" w:id="0">
    <w:p w:rsidR="00260BF1" w:rsidRDefault="00260BF1" w:rsidP="002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BF1" w:rsidRDefault="00260BF1" w:rsidP="002F0016">
      <w:pPr>
        <w:spacing w:after="0" w:line="240" w:lineRule="auto"/>
      </w:pPr>
      <w:r>
        <w:separator/>
      </w:r>
    </w:p>
  </w:footnote>
  <w:footnote w:type="continuationSeparator" w:id="0">
    <w:p w:rsidR="00260BF1" w:rsidRDefault="00260BF1" w:rsidP="002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016" w:rsidRDefault="002F0016" w:rsidP="002F0016">
    <w:pPr>
      <w:pStyle w:val="Encabezado"/>
      <w:jc w:val="right"/>
    </w:pPr>
    <w:r>
      <w:rPr>
        <w:rFonts w:asciiTheme="majorHAnsi" w:eastAsiaTheme="majorEastAsia" w:hAnsiTheme="majorHAnsi" w:cstheme="majorBidi"/>
        <w:b/>
        <w:bCs/>
        <w:i/>
        <w:iCs/>
        <w:noProof/>
        <w:color w:val="4F81BD" w:themeColor="accent1"/>
        <w:sz w:val="26"/>
        <w:szCs w:val="26"/>
        <w:lang w:eastAsia="es-CO"/>
      </w:rPr>
      <w:t>LISA</w:t>
    </w:r>
  </w:p>
  <w:p w:rsidR="002F0016" w:rsidRDefault="002F00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345AC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148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0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8D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0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60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D8E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5103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7A8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3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C3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21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035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E8F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0A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A49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C9AAF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BC2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1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A2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8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309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C1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AE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6AD1B0A"/>
    <w:multiLevelType w:val="hybridMultilevel"/>
    <w:tmpl w:val="3E0A71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158"/>
    <w:rsid w:val="00260BF1"/>
    <w:rsid w:val="002F0016"/>
    <w:rsid w:val="003113C7"/>
    <w:rsid w:val="00680416"/>
    <w:rsid w:val="007B6158"/>
    <w:rsid w:val="00825AAB"/>
    <w:rsid w:val="009C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DE"/>
  </w:style>
  <w:style w:type="paragraph" w:styleId="Ttulo1">
    <w:name w:val="heading 1"/>
    <w:basedOn w:val="Normal"/>
    <w:next w:val="Normal"/>
    <w:link w:val="Ttulo1Car"/>
    <w:uiPriority w:val="9"/>
    <w:qFormat/>
    <w:rsid w:val="007B6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1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6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1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7B6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6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7B6158"/>
    <w:rPr>
      <w:b/>
      <w:bCs/>
      <w:i/>
      <w:iCs/>
      <w:color w:val="4F81BD" w:themeColor="accent1"/>
    </w:rPr>
  </w:style>
  <w:style w:type="paragraph" w:customStyle="1" w:styleId="Div">
    <w:name w:val="Div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Fuentedeprrafopredeter"/>
    <w:rsid w:val="007B6158"/>
  </w:style>
  <w:style w:type="character" w:styleId="Refdecomentario">
    <w:name w:val="annotation reference"/>
    <w:basedOn w:val="Fuentedeprrafopredeter"/>
    <w:uiPriority w:val="99"/>
    <w:semiHidden/>
    <w:unhideWhenUsed/>
    <w:rsid w:val="007B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5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0016"/>
  </w:style>
  <w:style w:type="paragraph" w:styleId="Piedepgina">
    <w:name w:val="footer"/>
    <w:basedOn w:val="Normal"/>
    <w:link w:val="PiedepginaCar"/>
    <w:uiPriority w:val="99"/>
    <w:semiHidden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0016"/>
  </w:style>
  <w:style w:type="table" w:styleId="Listaclara-nfasis5">
    <w:name w:val="Light List Accent 5"/>
    <w:basedOn w:val="Tablanormal"/>
    <w:uiPriority w:val="61"/>
    <w:rsid w:val="002F001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825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Gracie</cp:lastModifiedBy>
  <cp:revision>3</cp:revision>
  <dcterms:created xsi:type="dcterms:W3CDTF">2010-03-23T06:53:00Z</dcterms:created>
  <dcterms:modified xsi:type="dcterms:W3CDTF">2010-03-23T07:16:00Z</dcterms:modified>
</cp:coreProperties>
</file>